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2336" w:rsidRPr="00E21C0B" w:rsidRDefault="00982336" w:rsidP="00E21C0B">
      <w:pPr>
        <w:pStyle w:val="ListParagraph"/>
        <w:ind w:left="2160" w:firstLine="720"/>
        <w:rPr>
          <w:rFonts w:ascii="Arial" w:hAnsi="Arial" w:cs="Verdana"/>
          <w:b/>
          <w:sz w:val="28"/>
          <w:szCs w:val="20"/>
          <w:lang w:eastAsia="hi-IN" w:bidi="hi-IN"/>
        </w:rPr>
      </w:pPr>
      <w:r w:rsidRPr="00E21C0B">
        <w:rPr>
          <w:rFonts w:ascii="Arial" w:hAnsi="Arial" w:cs="Verdana"/>
          <w:b/>
          <w:sz w:val="28"/>
          <w:szCs w:val="20"/>
          <w:lang w:eastAsia="hi-IN" w:bidi="hi-IN"/>
        </w:rPr>
        <w:t>Active City Administration</w:t>
      </w:r>
      <w:r w:rsidR="003D0ABF">
        <w:rPr>
          <w:rFonts w:ascii="Arial" w:hAnsi="Arial" w:cs="Verdana"/>
          <w:b/>
          <w:sz w:val="28"/>
          <w:szCs w:val="20"/>
          <w:lang w:eastAsia="hi-IN" w:bidi="hi-IN"/>
        </w:rPr>
        <w:t>s</w:t>
      </w:r>
    </w:p>
    <w:p w:rsidR="00982336" w:rsidRPr="00353BE7" w:rsidRDefault="009F5B7A" w:rsidP="00353BE7">
      <w:pPr>
        <w:pStyle w:val="ListParagraph"/>
        <w:numPr>
          <w:ilvl w:val="0"/>
          <w:numId w:val="10"/>
        </w:numPr>
        <w:rPr>
          <w:rFonts w:ascii="Arial" w:hAnsi="Arial"/>
          <w:b/>
          <w:bCs/>
          <w:szCs w:val="20"/>
          <w:u w:val="single"/>
        </w:rPr>
      </w:pPr>
      <w:r>
        <w:rPr>
          <w:rFonts w:ascii="Arial" w:hAnsi="Arial"/>
          <w:b/>
          <w:bCs/>
          <w:szCs w:val="20"/>
          <w:u w:val="single"/>
        </w:rPr>
        <w:t>Overview:</w:t>
      </w:r>
    </w:p>
    <w:p w:rsidR="00982336" w:rsidRDefault="00982336" w:rsidP="00982336">
      <w:pPr>
        <w:numPr>
          <w:ilvl w:val="0"/>
          <w:numId w:val="1"/>
        </w:numPr>
        <w:tabs>
          <w:tab w:val="left" w:pos="0"/>
          <w:tab w:val="left" w:pos="720"/>
        </w:tabs>
        <w:suppressAutoHyphens/>
        <w:autoSpaceDE w:val="0"/>
        <w:snapToGrid w:val="0"/>
        <w:spacing w:after="0" w:line="240" w:lineRule="auto"/>
        <w:rPr>
          <w:rFonts w:ascii="Arial" w:hAnsi="Arial" w:cs="Verdana"/>
          <w:sz w:val="20"/>
          <w:szCs w:val="20"/>
          <w:lang w:eastAsia="hi-IN" w:bidi="hi-IN"/>
        </w:rPr>
      </w:pPr>
      <w:r>
        <w:rPr>
          <w:rFonts w:ascii="Arial" w:hAnsi="Arial" w:cs="Verdana"/>
          <w:sz w:val="20"/>
          <w:szCs w:val="20"/>
          <w:lang w:eastAsia="hi-IN" w:bidi="hi-IN"/>
        </w:rPr>
        <w:t>To create a user-friendly online interface for citizens to communicate with administrative body and, reduce the distance and time barrier betw</w:t>
      </w:r>
      <w:r w:rsidR="006313F6">
        <w:rPr>
          <w:rFonts w:ascii="Arial" w:hAnsi="Arial" w:cs="Verdana"/>
          <w:sz w:val="20"/>
          <w:szCs w:val="20"/>
          <w:lang w:eastAsia="hi-IN" w:bidi="hi-IN"/>
        </w:rPr>
        <w:t>een citizens and administration.</w:t>
      </w:r>
    </w:p>
    <w:p w:rsidR="00747658" w:rsidRDefault="00747658" w:rsidP="00747658">
      <w:pPr>
        <w:tabs>
          <w:tab w:val="left" w:pos="0"/>
          <w:tab w:val="left" w:pos="720"/>
        </w:tabs>
        <w:suppressAutoHyphens/>
        <w:autoSpaceDE w:val="0"/>
        <w:snapToGrid w:val="0"/>
        <w:spacing w:after="0" w:line="240" w:lineRule="auto"/>
        <w:ind w:left="720"/>
        <w:rPr>
          <w:rFonts w:ascii="Arial" w:hAnsi="Arial" w:cs="Verdana"/>
          <w:sz w:val="20"/>
          <w:szCs w:val="20"/>
          <w:lang w:eastAsia="hi-IN" w:bidi="hi-IN"/>
        </w:rPr>
      </w:pPr>
    </w:p>
    <w:p w:rsidR="00982336" w:rsidRDefault="00982336" w:rsidP="00982336">
      <w:pPr>
        <w:numPr>
          <w:ilvl w:val="0"/>
          <w:numId w:val="1"/>
        </w:numPr>
        <w:tabs>
          <w:tab w:val="left" w:pos="0"/>
          <w:tab w:val="left" w:pos="720"/>
        </w:tabs>
        <w:suppressAutoHyphens/>
        <w:autoSpaceDE w:val="0"/>
        <w:snapToGrid w:val="0"/>
        <w:spacing w:after="0" w:line="240" w:lineRule="auto"/>
        <w:rPr>
          <w:rFonts w:ascii="Arial" w:hAnsi="Arial" w:cs="Verdana"/>
          <w:sz w:val="20"/>
          <w:szCs w:val="20"/>
          <w:lang w:eastAsia="hi-IN" w:bidi="hi-IN"/>
        </w:rPr>
      </w:pPr>
      <w:r>
        <w:rPr>
          <w:rFonts w:ascii="Arial" w:hAnsi="Arial" w:cs="Verdana"/>
          <w:sz w:val="20"/>
          <w:szCs w:val="20"/>
          <w:lang w:eastAsia="hi-IN" w:bidi="hi-IN"/>
        </w:rPr>
        <w:t xml:space="preserve">To create </w:t>
      </w:r>
      <w:proofErr w:type="gramStart"/>
      <w:r>
        <w:rPr>
          <w:rFonts w:ascii="Arial" w:hAnsi="Arial" w:cs="Verdana"/>
          <w:sz w:val="20"/>
          <w:szCs w:val="20"/>
          <w:lang w:eastAsia="hi-IN" w:bidi="hi-IN"/>
        </w:rPr>
        <w:t>a</w:t>
      </w:r>
      <w:proofErr w:type="gramEnd"/>
      <w:r>
        <w:rPr>
          <w:rFonts w:ascii="Arial" w:hAnsi="Arial" w:cs="Verdana"/>
          <w:sz w:val="20"/>
          <w:szCs w:val="20"/>
          <w:lang w:eastAsia="hi-IN" w:bidi="hi-IN"/>
        </w:rPr>
        <w:t xml:space="preserve"> online platform where people can share ideas, invoke discussions, issue complaints, create suggestion/petitions for improvement of city administration.</w:t>
      </w:r>
    </w:p>
    <w:p w:rsidR="00747658" w:rsidRDefault="00747658" w:rsidP="00747658">
      <w:pPr>
        <w:tabs>
          <w:tab w:val="left" w:pos="0"/>
          <w:tab w:val="left" w:pos="720"/>
        </w:tabs>
        <w:suppressAutoHyphens/>
        <w:autoSpaceDE w:val="0"/>
        <w:snapToGrid w:val="0"/>
        <w:spacing w:after="0" w:line="240" w:lineRule="auto"/>
        <w:rPr>
          <w:rFonts w:ascii="Arial" w:hAnsi="Arial" w:cs="Verdana"/>
          <w:sz w:val="20"/>
          <w:szCs w:val="20"/>
          <w:lang w:eastAsia="hi-IN" w:bidi="hi-IN"/>
        </w:rPr>
      </w:pPr>
    </w:p>
    <w:p w:rsidR="00982336" w:rsidRDefault="00982336" w:rsidP="00982336">
      <w:pPr>
        <w:numPr>
          <w:ilvl w:val="0"/>
          <w:numId w:val="1"/>
        </w:numPr>
        <w:tabs>
          <w:tab w:val="left" w:pos="0"/>
          <w:tab w:val="left" w:pos="720"/>
        </w:tabs>
        <w:suppressAutoHyphens/>
        <w:autoSpaceDE w:val="0"/>
        <w:snapToGrid w:val="0"/>
        <w:spacing w:after="0" w:line="240" w:lineRule="auto"/>
        <w:rPr>
          <w:rFonts w:ascii="Arial" w:hAnsi="Arial" w:cs="Verdana"/>
          <w:sz w:val="20"/>
          <w:szCs w:val="20"/>
          <w:lang w:eastAsia="hi-IN" w:bidi="hi-IN"/>
        </w:rPr>
      </w:pPr>
      <w:r>
        <w:rPr>
          <w:rFonts w:ascii="Arial" w:hAnsi="Arial" w:cs="Verdana"/>
          <w:sz w:val="20"/>
          <w:szCs w:val="20"/>
          <w:lang w:eastAsia="hi-IN" w:bidi="hi-IN"/>
        </w:rPr>
        <w:t>To encourage the citizens to actively participate in city administration to bring transparency and flexibility in system.</w:t>
      </w:r>
    </w:p>
    <w:p w:rsidR="00353BE7" w:rsidRPr="00353BE7" w:rsidRDefault="00353BE7" w:rsidP="00353BE7">
      <w:pPr>
        <w:tabs>
          <w:tab w:val="left" w:pos="0"/>
          <w:tab w:val="left" w:pos="720"/>
        </w:tabs>
        <w:suppressAutoHyphens/>
        <w:autoSpaceDE w:val="0"/>
        <w:snapToGrid w:val="0"/>
        <w:spacing w:after="0" w:line="240" w:lineRule="auto"/>
        <w:rPr>
          <w:rFonts w:ascii="Arial" w:hAnsi="Arial" w:cs="Verdana"/>
          <w:sz w:val="20"/>
          <w:szCs w:val="20"/>
          <w:lang w:eastAsia="hi-IN" w:bidi="hi-IN"/>
        </w:rPr>
      </w:pPr>
    </w:p>
    <w:p w:rsidR="00982336" w:rsidRDefault="00982336" w:rsidP="00353BE7">
      <w:pPr>
        <w:autoSpaceDE w:val="0"/>
        <w:snapToGrid w:val="0"/>
        <w:ind w:firstLine="720"/>
        <w:rPr>
          <w:rFonts w:ascii="Arial" w:hAnsi="Arial" w:cs="Verdana"/>
          <w:sz w:val="20"/>
          <w:szCs w:val="20"/>
          <w:u w:val="single"/>
          <w:lang w:eastAsia="hi-IN" w:bidi="hi-IN"/>
        </w:rPr>
      </w:pPr>
      <w:r>
        <w:rPr>
          <w:rFonts w:ascii="Arial" w:hAnsi="Arial" w:cs="Verdana"/>
          <w:sz w:val="20"/>
          <w:szCs w:val="20"/>
          <w:u w:val="single"/>
          <w:lang w:eastAsia="hi-IN" w:bidi="hi-IN"/>
        </w:rPr>
        <w:t>Motivations to build this system:</w:t>
      </w:r>
    </w:p>
    <w:p w:rsidR="00982336" w:rsidRDefault="00982336" w:rsidP="00982336">
      <w:pPr>
        <w:numPr>
          <w:ilvl w:val="0"/>
          <w:numId w:val="2"/>
        </w:numPr>
        <w:tabs>
          <w:tab w:val="left" w:pos="0"/>
          <w:tab w:val="left" w:pos="720"/>
        </w:tabs>
        <w:suppressAutoHyphens/>
        <w:autoSpaceDE w:val="0"/>
        <w:snapToGrid w:val="0"/>
        <w:spacing w:after="0" w:line="240" w:lineRule="auto"/>
        <w:rPr>
          <w:rFonts w:ascii="Arial" w:hAnsi="Arial" w:cs="Arial"/>
          <w:bCs/>
          <w:sz w:val="20"/>
          <w:szCs w:val="20"/>
          <w:lang w:eastAsia="hi-IN" w:bidi="hi-IN"/>
        </w:rPr>
      </w:pPr>
      <w:r>
        <w:rPr>
          <w:rFonts w:ascii="Arial" w:hAnsi="Arial" w:cs="Arial"/>
          <w:bCs/>
          <w:sz w:val="20"/>
          <w:szCs w:val="20"/>
          <w:lang w:eastAsia="hi-IN" w:bidi="hi-IN"/>
        </w:rPr>
        <w:t>Limited hour service availability in the current system.</w:t>
      </w:r>
    </w:p>
    <w:p w:rsidR="00747658" w:rsidRDefault="00747658" w:rsidP="00747658">
      <w:pPr>
        <w:tabs>
          <w:tab w:val="left" w:pos="0"/>
          <w:tab w:val="left" w:pos="720"/>
        </w:tabs>
        <w:suppressAutoHyphens/>
        <w:autoSpaceDE w:val="0"/>
        <w:snapToGrid w:val="0"/>
        <w:spacing w:after="0" w:line="240" w:lineRule="auto"/>
        <w:ind w:left="720"/>
        <w:rPr>
          <w:rFonts w:ascii="Arial" w:hAnsi="Arial" w:cs="Arial"/>
          <w:bCs/>
          <w:sz w:val="20"/>
          <w:szCs w:val="20"/>
          <w:lang w:eastAsia="hi-IN" w:bidi="hi-IN"/>
        </w:rPr>
      </w:pPr>
    </w:p>
    <w:p w:rsidR="00982336" w:rsidRDefault="00982336" w:rsidP="00982336">
      <w:pPr>
        <w:numPr>
          <w:ilvl w:val="0"/>
          <w:numId w:val="2"/>
        </w:numPr>
        <w:tabs>
          <w:tab w:val="left" w:pos="0"/>
          <w:tab w:val="left" w:pos="720"/>
        </w:tabs>
        <w:suppressAutoHyphens/>
        <w:autoSpaceDE w:val="0"/>
        <w:snapToGrid w:val="0"/>
        <w:spacing w:after="0" w:line="240" w:lineRule="auto"/>
        <w:rPr>
          <w:rFonts w:ascii="Arial" w:hAnsi="Arial" w:cs="Arial"/>
          <w:bCs/>
          <w:sz w:val="20"/>
          <w:szCs w:val="20"/>
          <w:lang w:eastAsia="hi-IN" w:bidi="hi-IN"/>
        </w:rPr>
      </w:pPr>
      <w:r>
        <w:rPr>
          <w:rFonts w:ascii="Arial" w:hAnsi="Arial" w:cs="Arial"/>
          <w:bCs/>
          <w:sz w:val="20"/>
          <w:szCs w:val="20"/>
          <w:lang w:eastAsia="hi-IN" w:bidi="hi-IN"/>
        </w:rPr>
        <w:t>Lack of involvement of people in exhibiting their responsibilities towards society.</w:t>
      </w:r>
    </w:p>
    <w:p w:rsidR="00982336" w:rsidRDefault="00982336"/>
    <w:p w:rsidR="00982336" w:rsidRPr="00353BE7" w:rsidRDefault="00982336" w:rsidP="00353BE7">
      <w:pPr>
        <w:pStyle w:val="ListParagraph"/>
        <w:numPr>
          <w:ilvl w:val="0"/>
          <w:numId w:val="10"/>
        </w:numPr>
        <w:rPr>
          <w:rFonts w:ascii="Arial" w:hAnsi="Arial"/>
          <w:b/>
          <w:bCs/>
          <w:szCs w:val="20"/>
          <w:u w:val="single"/>
        </w:rPr>
      </w:pPr>
      <w:r w:rsidRPr="00353BE7">
        <w:rPr>
          <w:rFonts w:ascii="Arial" w:hAnsi="Arial"/>
          <w:b/>
          <w:bCs/>
          <w:szCs w:val="20"/>
          <w:u w:val="single"/>
        </w:rPr>
        <w:t>Users of the System</w:t>
      </w:r>
    </w:p>
    <w:p w:rsidR="00982336" w:rsidRDefault="00982336" w:rsidP="00982336">
      <w:pPr>
        <w:numPr>
          <w:ilvl w:val="0"/>
          <w:numId w:val="3"/>
        </w:numPr>
        <w:tabs>
          <w:tab w:val="left" w:pos="0"/>
        </w:tabs>
        <w:suppressAutoHyphens/>
        <w:autoSpaceDE w:val="0"/>
        <w:snapToGrid w:val="0"/>
        <w:spacing w:after="0" w:line="240" w:lineRule="auto"/>
        <w:rPr>
          <w:rFonts w:ascii="Arial" w:hAnsi="Arial" w:cs="Verdana"/>
          <w:sz w:val="20"/>
          <w:szCs w:val="20"/>
          <w:lang w:eastAsia="hi-IN" w:bidi="hi-IN"/>
        </w:rPr>
      </w:pPr>
      <w:r>
        <w:rPr>
          <w:rFonts w:ascii="Arial" w:hAnsi="Arial" w:cs="Verdana"/>
          <w:sz w:val="20"/>
          <w:szCs w:val="20"/>
          <w:lang w:eastAsia="hi-IN" w:bidi="hi-IN"/>
        </w:rPr>
        <w:t>Citizens of city.</w:t>
      </w:r>
    </w:p>
    <w:p w:rsidR="00982336" w:rsidRDefault="00982336" w:rsidP="00982336">
      <w:pPr>
        <w:numPr>
          <w:ilvl w:val="0"/>
          <w:numId w:val="3"/>
        </w:numPr>
        <w:tabs>
          <w:tab w:val="left" w:pos="0"/>
        </w:tabs>
        <w:suppressAutoHyphens/>
        <w:autoSpaceDE w:val="0"/>
        <w:spacing w:after="0" w:line="240" w:lineRule="auto"/>
        <w:rPr>
          <w:rFonts w:ascii="Arial" w:hAnsi="Arial" w:cs="Verdana"/>
          <w:sz w:val="20"/>
          <w:szCs w:val="20"/>
          <w:lang w:eastAsia="hi-IN" w:bidi="hi-IN"/>
        </w:rPr>
      </w:pPr>
      <w:r>
        <w:rPr>
          <w:rFonts w:ascii="Arial" w:hAnsi="Arial" w:cs="Verdana"/>
          <w:sz w:val="20"/>
          <w:szCs w:val="20"/>
          <w:lang w:eastAsia="hi-IN" w:bidi="hi-IN"/>
        </w:rPr>
        <w:t>Local municipal authorities.</w:t>
      </w:r>
    </w:p>
    <w:p w:rsidR="00982336" w:rsidRDefault="00982336" w:rsidP="00982336">
      <w:pPr>
        <w:numPr>
          <w:ilvl w:val="0"/>
          <w:numId w:val="3"/>
        </w:numPr>
        <w:tabs>
          <w:tab w:val="left" w:pos="0"/>
        </w:tabs>
        <w:suppressAutoHyphens/>
        <w:autoSpaceDE w:val="0"/>
        <w:spacing w:after="0" w:line="240" w:lineRule="auto"/>
        <w:rPr>
          <w:rFonts w:ascii="Arial" w:hAnsi="Arial" w:cs="Verdana"/>
          <w:sz w:val="20"/>
          <w:szCs w:val="20"/>
          <w:lang w:eastAsia="hi-IN" w:bidi="hi-IN"/>
        </w:rPr>
      </w:pPr>
      <w:r>
        <w:rPr>
          <w:rFonts w:ascii="Arial" w:hAnsi="Arial" w:cs="Verdana"/>
          <w:sz w:val="20"/>
          <w:szCs w:val="20"/>
          <w:lang w:eastAsia="hi-IN" w:bidi="hi-IN"/>
        </w:rPr>
        <w:t>Administrators.</w:t>
      </w:r>
    </w:p>
    <w:p w:rsidR="00982336" w:rsidRDefault="00982336" w:rsidP="00982336">
      <w:pPr>
        <w:pStyle w:val="ListParagraph"/>
        <w:numPr>
          <w:ilvl w:val="0"/>
          <w:numId w:val="3"/>
        </w:numPr>
        <w:rPr>
          <w:rFonts w:ascii="Arial" w:hAnsi="Arial" w:cs="Verdana"/>
          <w:sz w:val="20"/>
          <w:szCs w:val="20"/>
          <w:lang w:eastAsia="hi-IN" w:bidi="hi-IN"/>
        </w:rPr>
      </w:pPr>
      <w:r w:rsidRPr="00982336">
        <w:rPr>
          <w:rFonts w:ascii="Arial" w:hAnsi="Arial" w:cs="Verdana"/>
          <w:sz w:val="20"/>
          <w:szCs w:val="20"/>
          <w:lang w:eastAsia="hi-IN" w:bidi="hi-IN"/>
        </w:rPr>
        <w:t>NGOs.</w:t>
      </w:r>
    </w:p>
    <w:p w:rsidR="00353BE7" w:rsidRPr="00982336" w:rsidRDefault="00353BE7" w:rsidP="00353BE7">
      <w:pPr>
        <w:pStyle w:val="ListParagraph"/>
        <w:rPr>
          <w:rFonts w:ascii="Arial" w:hAnsi="Arial" w:cs="Verdana"/>
          <w:sz w:val="20"/>
          <w:szCs w:val="20"/>
          <w:lang w:eastAsia="hi-IN" w:bidi="hi-IN"/>
        </w:rPr>
      </w:pPr>
    </w:p>
    <w:p w:rsidR="00747658" w:rsidRPr="00353BE7" w:rsidRDefault="00982336" w:rsidP="00353BE7">
      <w:pPr>
        <w:pStyle w:val="ListParagraph"/>
        <w:numPr>
          <w:ilvl w:val="0"/>
          <w:numId w:val="10"/>
        </w:numPr>
        <w:snapToGrid w:val="0"/>
        <w:rPr>
          <w:rFonts w:ascii="Arial" w:hAnsi="Arial"/>
          <w:b/>
          <w:bCs/>
          <w:szCs w:val="20"/>
          <w:u w:val="single"/>
        </w:rPr>
      </w:pPr>
      <w:r w:rsidRPr="00353BE7">
        <w:rPr>
          <w:rFonts w:ascii="Arial" w:hAnsi="Arial"/>
          <w:b/>
          <w:bCs/>
          <w:szCs w:val="20"/>
          <w:u w:val="single"/>
        </w:rPr>
        <w:t>Functional Requirements</w:t>
      </w:r>
    </w:p>
    <w:p w:rsidR="00982336" w:rsidRDefault="00982336" w:rsidP="00982336">
      <w:pPr>
        <w:numPr>
          <w:ilvl w:val="0"/>
          <w:numId w:val="7"/>
        </w:numPr>
        <w:tabs>
          <w:tab w:val="left" w:pos="0"/>
        </w:tabs>
        <w:suppressAutoHyphens/>
        <w:autoSpaceDE w:val="0"/>
        <w:snapToGrid w:val="0"/>
        <w:spacing w:after="0" w:line="240" w:lineRule="auto"/>
        <w:rPr>
          <w:rFonts w:ascii="Arial" w:hAnsi="Arial" w:cs="Verdana"/>
          <w:b/>
          <w:sz w:val="20"/>
          <w:szCs w:val="20"/>
          <w:u w:val="single"/>
          <w:lang w:eastAsia="hi-IN" w:bidi="hi-IN"/>
        </w:rPr>
      </w:pPr>
      <w:r w:rsidRPr="007B63C2">
        <w:rPr>
          <w:rFonts w:ascii="Arial" w:hAnsi="Arial" w:cs="Verdana"/>
          <w:b/>
          <w:sz w:val="20"/>
          <w:szCs w:val="20"/>
          <w:u w:val="single"/>
          <w:lang w:eastAsia="hi-IN" w:bidi="hi-IN"/>
        </w:rPr>
        <w:t>Users (Citizens) :</w:t>
      </w:r>
    </w:p>
    <w:p w:rsidR="00982336" w:rsidRPr="007B63C2" w:rsidRDefault="00982336" w:rsidP="00982336">
      <w:pPr>
        <w:autoSpaceDE w:val="0"/>
        <w:snapToGrid w:val="0"/>
        <w:ind w:left="360"/>
        <w:rPr>
          <w:rFonts w:ascii="Arial" w:hAnsi="Arial" w:cs="Verdana"/>
          <w:b/>
          <w:sz w:val="20"/>
          <w:szCs w:val="20"/>
          <w:u w:val="single"/>
          <w:lang w:eastAsia="hi-IN" w:bidi="hi-IN"/>
        </w:rPr>
      </w:pPr>
    </w:p>
    <w:p w:rsidR="00982336" w:rsidRDefault="00982336" w:rsidP="00982336">
      <w:pPr>
        <w:numPr>
          <w:ilvl w:val="0"/>
          <w:numId w:val="4"/>
        </w:numPr>
        <w:tabs>
          <w:tab w:val="left" w:pos="0"/>
        </w:tabs>
        <w:suppressAutoHyphens/>
        <w:autoSpaceDE w:val="0"/>
        <w:snapToGrid w:val="0"/>
        <w:spacing w:after="0" w:line="240" w:lineRule="auto"/>
        <w:rPr>
          <w:rFonts w:ascii="Arial" w:hAnsi="Arial" w:cs="Verdana"/>
          <w:color w:val="000000"/>
          <w:sz w:val="20"/>
          <w:szCs w:val="20"/>
          <w:lang w:eastAsia="hi-IN" w:bidi="hi-IN"/>
        </w:rPr>
      </w:pPr>
      <w:r>
        <w:rPr>
          <w:rFonts w:ascii="Arial" w:hAnsi="Arial" w:cs="Verdana"/>
          <w:color w:val="000000"/>
          <w:sz w:val="20"/>
          <w:szCs w:val="20"/>
          <w:lang w:eastAsia="hi-IN" w:bidi="hi-IN"/>
        </w:rPr>
        <w:t>Users should be able to create new account, log-in to their existing accounts .</w:t>
      </w:r>
    </w:p>
    <w:p w:rsidR="00232F4E" w:rsidRDefault="00232F4E" w:rsidP="00232F4E">
      <w:pPr>
        <w:tabs>
          <w:tab w:val="left" w:pos="0"/>
          <w:tab w:val="left" w:pos="720"/>
        </w:tabs>
        <w:suppressAutoHyphens/>
        <w:autoSpaceDE w:val="0"/>
        <w:snapToGrid w:val="0"/>
        <w:spacing w:after="0" w:line="240" w:lineRule="auto"/>
        <w:ind w:left="720"/>
        <w:rPr>
          <w:rFonts w:ascii="Arial" w:hAnsi="Arial" w:cs="Verdana"/>
          <w:color w:val="000000"/>
          <w:sz w:val="20"/>
          <w:szCs w:val="20"/>
          <w:lang w:eastAsia="hi-IN" w:bidi="hi-IN"/>
        </w:rPr>
      </w:pPr>
    </w:p>
    <w:p w:rsidR="00982336" w:rsidRDefault="00982336" w:rsidP="00982336">
      <w:pPr>
        <w:numPr>
          <w:ilvl w:val="0"/>
          <w:numId w:val="4"/>
        </w:numPr>
        <w:tabs>
          <w:tab w:val="left" w:pos="0"/>
        </w:tabs>
        <w:suppressAutoHyphens/>
        <w:autoSpaceDE w:val="0"/>
        <w:snapToGrid w:val="0"/>
        <w:spacing w:after="0" w:line="240" w:lineRule="auto"/>
        <w:rPr>
          <w:rFonts w:ascii="Arial" w:hAnsi="Arial" w:cs="Verdana"/>
          <w:sz w:val="20"/>
          <w:szCs w:val="20"/>
          <w:lang w:eastAsia="hi-IN" w:bidi="hi-IN"/>
        </w:rPr>
      </w:pPr>
      <w:r>
        <w:rPr>
          <w:rFonts w:ascii="Arial" w:hAnsi="Arial" w:cs="Verdana"/>
          <w:sz w:val="20"/>
          <w:szCs w:val="20"/>
          <w:lang w:eastAsia="hi-IN" w:bidi="hi-IN"/>
        </w:rPr>
        <w:t>Authenticated users should be able to issue complaints, check complaint status, submit feedback, browse through other complaints and their feedback.</w:t>
      </w:r>
    </w:p>
    <w:p w:rsidR="00232F4E" w:rsidRDefault="00232F4E" w:rsidP="00232F4E">
      <w:pPr>
        <w:tabs>
          <w:tab w:val="left" w:pos="0"/>
          <w:tab w:val="left" w:pos="720"/>
        </w:tabs>
        <w:suppressAutoHyphens/>
        <w:autoSpaceDE w:val="0"/>
        <w:snapToGrid w:val="0"/>
        <w:spacing w:after="0" w:line="240" w:lineRule="auto"/>
        <w:rPr>
          <w:rFonts w:ascii="Arial" w:hAnsi="Arial" w:cs="Verdana"/>
          <w:sz w:val="20"/>
          <w:szCs w:val="20"/>
          <w:lang w:eastAsia="hi-IN" w:bidi="hi-IN"/>
        </w:rPr>
      </w:pPr>
    </w:p>
    <w:p w:rsidR="00982336" w:rsidRDefault="00982336" w:rsidP="00982336">
      <w:pPr>
        <w:numPr>
          <w:ilvl w:val="0"/>
          <w:numId w:val="4"/>
        </w:numPr>
        <w:tabs>
          <w:tab w:val="left" w:pos="0"/>
          <w:tab w:val="left" w:pos="720"/>
        </w:tabs>
        <w:suppressAutoHyphens/>
        <w:autoSpaceDE w:val="0"/>
        <w:snapToGrid w:val="0"/>
        <w:spacing w:after="0" w:line="240" w:lineRule="auto"/>
        <w:rPr>
          <w:rFonts w:ascii="Arial" w:hAnsi="Arial" w:cs="Verdana"/>
          <w:sz w:val="20"/>
          <w:szCs w:val="20"/>
          <w:lang w:eastAsia="hi-IN" w:bidi="hi-IN"/>
        </w:rPr>
      </w:pPr>
      <w:r>
        <w:rPr>
          <w:rFonts w:ascii="Arial" w:hAnsi="Arial" w:cs="Verdana"/>
          <w:sz w:val="20"/>
          <w:szCs w:val="20"/>
          <w:lang w:eastAsia="hi-IN" w:bidi="hi-IN"/>
        </w:rPr>
        <w:t>Authenticated users should be able to create suggestions/petitions.</w:t>
      </w:r>
    </w:p>
    <w:p w:rsidR="00982336" w:rsidRPr="007B63C2" w:rsidRDefault="00982336" w:rsidP="00982336">
      <w:pPr>
        <w:tabs>
          <w:tab w:val="left" w:pos="720"/>
        </w:tabs>
        <w:autoSpaceDE w:val="0"/>
        <w:snapToGrid w:val="0"/>
        <w:ind w:left="720"/>
        <w:rPr>
          <w:rFonts w:ascii="Arial" w:hAnsi="Arial" w:cs="Verdana"/>
          <w:b/>
          <w:sz w:val="20"/>
          <w:szCs w:val="20"/>
          <w:lang w:eastAsia="hi-IN" w:bidi="hi-IN"/>
        </w:rPr>
      </w:pPr>
    </w:p>
    <w:p w:rsidR="00982336" w:rsidRDefault="00982336" w:rsidP="00982336">
      <w:pPr>
        <w:numPr>
          <w:ilvl w:val="0"/>
          <w:numId w:val="7"/>
        </w:numPr>
        <w:tabs>
          <w:tab w:val="left" w:pos="0"/>
        </w:tabs>
        <w:suppressAutoHyphens/>
        <w:autoSpaceDE w:val="0"/>
        <w:snapToGrid w:val="0"/>
        <w:spacing w:after="0" w:line="240" w:lineRule="auto"/>
        <w:rPr>
          <w:rFonts w:ascii="Arial" w:hAnsi="Arial" w:cs="Verdana"/>
          <w:b/>
          <w:sz w:val="20"/>
          <w:szCs w:val="20"/>
          <w:u w:val="single"/>
          <w:lang w:eastAsia="hi-IN" w:bidi="hi-IN"/>
        </w:rPr>
      </w:pPr>
      <w:r w:rsidRPr="007B63C2">
        <w:rPr>
          <w:rFonts w:ascii="Arial" w:hAnsi="Arial" w:cs="Verdana"/>
          <w:b/>
          <w:sz w:val="20"/>
          <w:szCs w:val="20"/>
          <w:u w:val="single"/>
          <w:lang w:eastAsia="hi-IN" w:bidi="hi-IN"/>
        </w:rPr>
        <w:t>Municipal authorities :</w:t>
      </w:r>
    </w:p>
    <w:p w:rsidR="00982336" w:rsidRPr="007B63C2" w:rsidRDefault="00982336" w:rsidP="00982336">
      <w:pPr>
        <w:autoSpaceDE w:val="0"/>
        <w:snapToGrid w:val="0"/>
        <w:ind w:left="720"/>
        <w:rPr>
          <w:rFonts w:ascii="Arial" w:hAnsi="Arial" w:cs="Verdana"/>
          <w:b/>
          <w:sz w:val="20"/>
          <w:szCs w:val="20"/>
          <w:u w:val="single"/>
          <w:lang w:eastAsia="hi-IN" w:bidi="hi-IN"/>
        </w:rPr>
      </w:pPr>
    </w:p>
    <w:p w:rsidR="00982336" w:rsidRDefault="00982336" w:rsidP="00982336">
      <w:pPr>
        <w:numPr>
          <w:ilvl w:val="0"/>
          <w:numId w:val="5"/>
        </w:numPr>
        <w:tabs>
          <w:tab w:val="left" w:pos="0"/>
        </w:tabs>
        <w:suppressAutoHyphens/>
        <w:autoSpaceDE w:val="0"/>
        <w:snapToGrid w:val="0"/>
        <w:spacing w:after="0" w:line="240" w:lineRule="auto"/>
        <w:rPr>
          <w:rFonts w:ascii="Arial" w:hAnsi="Arial" w:cs="Verdana"/>
          <w:sz w:val="20"/>
          <w:szCs w:val="20"/>
          <w:lang w:eastAsia="hi-IN" w:bidi="hi-IN"/>
        </w:rPr>
      </w:pPr>
      <w:r>
        <w:rPr>
          <w:rFonts w:ascii="Arial" w:hAnsi="Arial" w:cs="Verdana"/>
          <w:sz w:val="20"/>
          <w:szCs w:val="20"/>
          <w:lang w:eastAsia="hi-IN" w:bidi="hi-IN"/>
        </w:rPr>
        <w:t>Municipal authorities can log-in to their accounts as created by administrator.</w:t>
      </w:r>
    </w:p>
    <w:p w:rsidR="00232F4E" w:rsidRDefault="00232F4E" w:rsidP="00232F4E">
      <w:pPr>
        <w:tabs>
          <w:tab w:val="left" w:pos="0"/>
          <w:tab w:val="left" w:pos="720"/>
        </w:tabs>
        <w:suppressAutoHyphens/>
        <w:autoSpaceDE w:val="0"/>
        <w:snapToGrid w:val="0"/>
        <w:spacing w:after="0" w:line="240" w:lineRule="auto"/>
        <w:ind w:left="720"/>
        <w:rPr>
          <w:rFonts w:ascii="Arial" w:hAnsi="Arial" w:cs="Verdana"/>
          <w:sz w:val="20"/>
          <w:szCs w:val="20"/>
          <w:lang w:eastAsia="hi-IN" w:bidi="hi-IN"/>
        </w:rPr>
      </w:pPr>
    </w:p>
    <w:p w:rsidR="00982336" w:rsidRDefault="00982336" w:rsidP="00982336">
      <w:pPr>
        <w:numPr>
          <w:ilvl w:val="0"/>
          <w:numId w:val="5"/>
        </w:numPr>
        <w:tabs>
          <w:tab w:val="left" w:pos="0"/>
        </w:tabs>
        <w:suppressAutoHyphens/>
        <w:autoSpaceDE w:val="0"/>
        <w:snapToGrid w:val="0"/>
        <w:spacing w:after="0" w:line="240" w:lineRule="auto"/>
        <w:rPr>
          <w:rFonts w:ascii="Arial" w:hAnsi="Arial" w:cs="Verdana"/>
          <w:sz w:val="20"/>
          <w:szCs w:val="20"/>
          <w:lang w:eastAsia="hi-IN" w:bidi="hi-IN"/>
        </w:rPr>
      </w:pPr>
      <w:r>
        <w:rPr>
          <w:rFonts w:ascii="Arial" w:hAnsi="Arial" w:cs="Verdana"/>
          <w:sz w:val="20"/>
          <w:szCs w:val="20"/>
          <w:lang w:eastAsia="hi-IN" w:bidi="hi-IN"/>
        </w:rPr>
        <w:t>Authorities can access all the complaints, suggestions from users.</w:t>
      </w:r>
    </w:p>
    <w:p w:rsidR="00232F4E" w:rsidRDefault="00232F4E" w:rsidP="00232F4E">
      <w:pPr>
        <w:tabs>
          <w:tab w:val="left" w:pos="0"/>
          <w:tab w:val="left" w:pos="720"/>
        </w:tabs>
        <w:suppressAutoHyphens/>
        <w:autoSpaceDE w:val="0"/>
        <w:snapToGrid w:val="0"/>
        <w:spacing w:after="0" w:line="240" w:lineRule="auto"/>
        <w:rPr>
          <w:rFonts w:ascii="Arial" w:hAnsi="Arial" w:cs="Verdana"/>
          <w:sz w:val="20"/>
          <w:szCs w:val="20"/>
          <w:lang w:eastAsia="hi-IN" w:bidi="hi-IN"/>
        </w:rPr>
      </w:pPr>
    </w:p>
    <w:p w:rsidR="00982336" w:rsidRDefault="00982336" w:rsidP="00982336">
      <w:pPr>
        <w:numPr>
          <w:ilvl w:val="0"/>
          <w:numId w:val="5"/>
        </w:numPr>
        <w:tabs>
          <w:tab w:val="left" w:pos="0"/>
        </w:tabs>
        <w:suppressAutoHyphens/>
        <w:autoSpaceDE w:val="0"/>
        <w:snapToGrid w:val="0"/>
        <w:spacing w:after="0" w:line="240" w:lineRule="auto"/>
        <w:rPr>
          <w:rFonts w:ascii="Arial" w:hAnsi="Arial" w:cs="Verdana"/>
          <w:sz w:val="20"/>
          <w:szCs w:val="20"/>
          <w:lang w:eastAsia="hi-IN" w:bidi="hi-IN"/>
        </w:rPr>
      </w:pPr>
      <w:r>
        <w:rPr>
          <w:rFonts w:ascii="Arial" w:hAnsi="Arial" w:cs="Verdana"/>
          <w:sz w:val="20"/>
          <w:szCs w:val="20"/>
          <w:lang w:eastAsia="hi-IN" w:bidi="hi-IN"/>
        </w:rPr>
        <w:t>Invoke proper activity in response to valid complaints, or redirect inappropriate complaints to the administrator.</w:t>
      </w:r>
    </w:p>
    <w:p w:rsidR="00232F4E" w:rsidRDefault="00232F4E" w:rsidP="00232F4E">
      <w:pPr>
        <w:tabs>
          <w:tab w:val="left" w:pos="0"/>
          <w:tab w:val="left" w:pos="720"/>
        </w:tabs>
        <w:suppressAutoHyphens/>
        <w:autoSpaceDE w:val="0"/>
        <w:snapToGrid w:val="0"/>
        <w:spacing w:after="0" w:line="240" w:lineRule="auto"/>
        <w:rPr>
          <w:rFonts w:ascii="Arial" w:hAnsi="Arial" w:cs="Verdana"/>
          <w:sz w:val="20"/>
          <w:szCs w:val="20"/>
          <w:lang w:eastAsia="hi-IN" w:bidi="hi-IN"/>
        </w:rPr>
      </w:pPr>
    </w:p>
    <w:p w:rsidR="00982336" w:rsidRDefault="00982336" w:rsidP="00982336">
      <w:pPr>
        <w:numPr>
          <w:ilvl w:val="0"/>
          <w:numId w:val="5"/>
        </w:numPr>
        <w:tabs>
          <w:tab w:val="left" w:pos="0"/>
          <w:tab w:val="left" w:pos="720"/>
        </w:tabs>
        <w:suppressAutoHyphens/>
        <w:autoSpaceDE w:val="0"/>
        <w:snapToGrid w:val="0"/>
        <w:spacing w:after="0" w:line="240" w:lineRule="auto"/>
        <w:rPr>
          <w:rFonts w:ascii="Arial" w:hAnsi="Arial" w:cs="Verdana"/>
          <w:sz w:val="20"/>
          <w:szCs w:val="20"/>
          <w:lang w:eastAsia="hi-IN" w:bidi="hi-IN"/>
        </w:rPr>
      </w:pPr>
      <w:r>
        <w:rPr>
          <w:rFonts w:ascii="Arial" w:hAnsi="Arial" w:cs="Verdana"/>
          <w:sz w:val="20"/>
          <w:szCs w:val="20"/>
          <w:lang w:eastAsia="hi-IN" w:bidi="hi-IN"/>
        </w:rPr>
        <w:t>Give response to complaints</w:t>
      </w:r>
    </w:p>
    <w:p w:rsidR="00982336" w:rsidRDefault="00982336" w:rsidP="00982336">
      <w:pPr>
        <w:autoSpaceDE w:val="0"/>
        <w:snapToGrid w:val="0"/>
        <w:rPr>
          <w:rFonts w:ascii="Arial" w:hAnsi="Arial" w:cs="Verdana"/>
          <w:sz w:val="20"/>
          <w:szCs w:val="20"/>
          <w:lang w:eastAsia="hi-IN" w:bidi="hi-IN"/>
        </w:rPr>
      </w:pPr>
    </w:p>
    <w:p w:rsidR="00982336" w:rsidRDefault="00982336" w:rsidP="00982336">
      <w:pPr>
        <w:numPr>
          <w:ilvl w:val="0"/>
          <w:numId w:val="7"/>
        </w:numPr>
        <w:tabs>
          <w:tab w:val="left" w:pos="0"/>
        </w:tabs>
        <w:suppressAutoHyphens/>
        <w:autoSpaceDE w:val="0"/>
        <w:snapToGrid w:val="0"/>
        <w:spacing w:after="0" w:line="240" w:lineRule="auto"/>
        <w:rPr>
          <w:rFonts w:ascii="Arial" w:hAnsi="Arial" w:cs="Verdana"/>
          <w:b/>
          <w:sz w:val="20"/>
          <w:szCs w:val="20"/>
          <w:u w:val="single"/>
          <w:lang w:eastAsia="hi-IN" w:bidi="hi-IN"/>
        </w:rPr>
      </w:pPr>
      <w:r w:rsidRPr="007B63C2">
        <w:rPr>
          <w:rFonts w:ascii="Arial" w:hAnsi="Arial" w:cs="Verdana"/>
          <w:b/>
          <w:sz w:val="20"/>
          <w:szCs w:val="20"/>
          <w:u w:val="single"/>
          <w:lang w:eastAsia="hi-IN" w:bidi="hi-IN"/>
        </w:rPr>
        <w:lastRenderedPageBreak/>
        <w:t>Administrators :</w:t>
      </w:r>
    </w:p>
    <w:p w:rsidR="00982336" w:rsidRPr="007B63C2" w:rsidRDefault="00982336" w:rsidP="00982336">
      <w:pPr>
        <w:autoSpaceDE w:val="0"/>
        <w:snapToGrid w:val="0"/>
        <w:ind w:left="720"/>
        <w:rPr>
          <w:rFonts w:ascii="Arial" w:hAnsi="Arial" w:cs="Verdana"/>
          <w:b/>
          <w:sz w:val="20"/>
          <w:szCs w:val="20"/>
          <w:u w:val="single"/>
          <w:lang w:eastAsia="hi-IN" w:bidi="hi-IN"/>
        </w:rPr>
      </w:pPr>
    </w:p>
    <w:p w:rsidR="00982336" w:rsidRDefault="00982336" w:rsidP="00982336">
      <w:pPr>
        <w:numPr>
          <w:ilvl w:val="0"/>
          <w:numId w:val="6"/>
        </w:numPr>
        <w:tabs>
          <w:tab w:val="left" w:pos="0"/>
        </w:tabs>
        <w:suppressAutoHyphens/>
        <w:autoSpaceDE w:val="0"/>
        <w:snapToGrid w:val="0"/>
        <w:spacing w:after="0" w:line="240" w:lineRule="auto"/>
        <w:rPr>
          <w:rFonts w:ascii="Arial" w:hAnsi="Arial" w:cs="Verdana"/>
          <w:sz w:val="20"/>
          <w:szCs w:val="20"/>
          <w:lang w:eastAsia="hi-IN" w:bidi="hi-IN"/>
        </w:rPr>
      </w:pPr>
      <w:r>
        <w:rPr>
          <w:rFonts w:ascii="Arial" w:hAnsi="Arial" w:cs="Verdana"/>
          <w:sz w:val="20"/>
          <w:szCs w:val="20"/>
          <w:lang w:eastAsia="hi-IN" w:bidi="hi-IN"/>
        </w:rPr>
        <w:t>Create, and monitor accounts of authorities.</w:t>
      </w:r>
    </w:p>
    <w:p w:rsidR="00232F4E" w:rsidRDefault="00232F4E" w:rsidP="00232F4E">
      <w:pPr>
        <w:tabs>
          <w:tab w:val="left" w:pos="0"/>
          <w:tab w:val="left" w:pos="720"/>
        </w:tabs>
        <w:suppressAutoHyphens/>
        <w:autoSpaceDE w:val="0"/>
        <w:snapToGrid w:val="0"/>
        <w:spacing w:after="0" w:line="240" w:lineRule="auto"/>
        <w:ind w:left="720"/>
        <w:rPr>
          <w:rFonts w:ascii="Arial" w:hAnsi="Arial" w:cs="Verdana"/>
          <w:sz w:val="20"/>
          <w:szCs w:val="20"/>
          <w:lang w:eastAsia="hi-IN" w:bidi="hi-IN"/>
        </w:rPr>
      </w:pPr>
    </w:p>
    <w:p w:rsidR="00982336" w:rsidRDefault="00982336" w:rsidP="00982336">
      <w:pPr>
        <w:numPr>
          <w:ilvl w:val="0"/>
          <w:numId w:val="6"/>
        </w:numPr>
        <w:tabs>
          <w:tab w:val="left" w:pos="0"/>
        </w:tabs>
        <w:suppressAutoHyphens/>
        <w:autoSpaceDE w:val="0"/>
        <w:snapToGrid w:val="0"/>
        <w:spacing w:after="0" w:line="240" w:lineRule="auto"/>
        <w:rPr>
          <w:rFonts w:ascii="Arial" w:hAnsi="Arial" w:cs="Verdana"/>
          <w:sz w:val="20"/>
          <w:szCs w:val="20"/>
          <w:lang w:eastAsia="hi-IN" w:bidi="hi-IN"/>
        </w:rPr>
      </w:pPr>
      <w:r>
        <w:rPr>
          <w:rFonts w:ascii="Arial" w:hAnsi="Arial" w:cs="Verdana"/>
          <w:sz w:val="20"/>
          <w:szCs w:val="20"/>
          <w:lang w:eastAsia="hi-IN" w:bidi="hi-IN"/>
        </w:rPr>
        <w:t>Filter the content reported as inappropriate and handle threats.</w:t>
      </w:r>
    </w:p>
    <w:p w:rsidR="00232F4E" w:rsidRDefault="00232F4E" w:rsidP="00232F4E">
      <w:pPr>
        <w:tabs>
          <w:tab w:val="left" w:pos="0"/>
          <w:tab w:val="left" w:pos="720"/>
        </w:tabs>
        <w:suppressAutoHyphens/>
        <w:autoSpaceDE w:val="0"/>
        <w:snapToGrid w:val="0"/>
        <w:spacing w:after="0" w:line="240" w:lineRule="auto"/>
        <w:rPr>
          <w:rFonts w:ascii="Arial" w:hAnsi="Arial" w:cs="Verdana"/>
          <w:sz w:val="20"/>
          <w:szCs w:val="20"/>
          <w:lang w:eastAsia="hi-IN" w:bidi="hi-IN"/>
        </w:rPr>
      </w:pPr>
    </w:p>
    <w:p w:rsidR="00982336" w:rsidRPr="00A330A1" w:rsidRDefault="00982336" w:rsidP="00982336">
      <w:pPr>
        <w:numPr>
          <w:ilvl w:val="0"/>
          <w:numId w:val="6"/>
        </w:numPr>
        <w:tabs>
          <w:tab w:val="left" w:pos="0"/>
        </w:tabs>
        <w:suppressAutoHyphens/>
        <w:autoSpaceDE w:val="0"/>
        <w:snapToGrid w:val="0"/>
        <w:spacing w:after="0" w:line="240" w:lineRule="auto"/>
        <w:rPr>
          <w:rFonts w:ascii="Arial" w:hAnsi="Arial" w:cs="Verdana"/>
          <w:sz w:val="20"/>
          <w:szCs w:val="20"/>
          <w:lang w:eastAsia="hi-IN" w:bidi="hi-IN"/>
        </w:rPr>
      </w:pPr>
      <w:r>
        <w:rPr>
          <w:rFonts w:ascii="Arial" w:hAnsi="Arial" w:cs="Verdana"/>
          <w:sz w:val="20"/>
          <w:szCs w:val="20"/>
          <w:lang w:eastAsia="hi-IN" w:bidi="hi-IN"/>
        </w:rPr>
        <w:t>Handle complaints about improper response (threats) by municipal authorities.</w:t>
      </w:r>
    </w:p>
    <w:p w:rsidR="00982336" w:rsidRDefault="00982336" w:rsidP="00982336">
      <w:pPr>
        <w:autoSpaceDE w:val="0"/>
        <w:snapToGrid w:val="0"/>
      </w:pPr>
    </w:p>
    <w:p w:rsidR="00982336" w:rsidRDefault="00982336" w:rsidP="00982336">
      <w:pPr>
        <w:numPr>
          <w:ilvl w:val="0"/>
          <w:numId w:val="7"/>
        </w:numPr>
        <w:tabs>
          <w:tab w:val="left" w:pos="0"/>
        </w:tabs>
        <w:suppressAutoHyphens/>
        <w:autoSpaceDE w:val="0"/>
        <w:snapToGrid w:val="0"/>
        <w:spacing w:after="0" w:line="240" w:lineRule="auto"/>
        <w:rPr>
          <w:rFonts w:ascii="Arial" w:hAnsi="Arial" w:cs="Verdana"/>
          <w:b/>
          <w:sz w:val="20"/>
          <w:szCs w:val="20"/>
          <w:u w:val="single"/>
          <w:lang w:eastAsia="hi-IN" w:bidi="hi-IN"/>
        </w:rPr>
      </w:pPr>
      <w:r w:rsidRPr="00A330A1">
        <w:rPr>
          <w:rFonts w:ascii="Arial" w:hAnsi="Arial" w:cs="Verdana"/>
          <w:b/>
          <w:sz w:val="20"/>
          <w:szCs w:val="20"/>
          <w:u w:val="single"/>
          <w:lang w:eastAsia="hi-IN" w:bidi="hi-IN"/>
        </w:rPr>
        <w:t>NGO's:</w:t>
      </w:r>
    </w:p>
    <w:p w:rsidR="00982336" w:rsidRDefault="00982336" w:rsidP="00982336">
      <w:pPr>
        <w:tabs>
          <w:tab w:val="left" w:pos="720"/>
        </w:tabs>
        <w:autoSpaceDE w:val="0"/>
        <w:snapToGrid w:val="0"/>
        <w:ind w:left="720"/>
        <w:rPr>
          <w:rFonts w:ascii="Arial" w:hAnsi="Arial" w:cs="Verdana"/>
          <w:sz w:val="20"/>
          <w:szCs w:val="20"/>
          <w:lang w:eastAsia="hi-IN" w:bidi="hi-IN"/>
        </w:rPr>
      </w:pPr>
    </w:p>
    <w:p w:rsidR="00982336" w:rsidRPr="00232F4E" w:rsidRDefault="00982336" w:rsidP="00982336">
      <w:pPr>
        <w:pStyle w:val="ListParagraph"/>
        <w:numPr>
          <w:ilvl w:val="1"/>
          <w:numId w:val="6"/>
        </w:numPr>
        <w:rPr>
          <w:rFonts w:ascii="Arial" w:hAnsi="Arial" w:cs="Arial"/>
          <w:sz w:val="20"/>
          <w:szCs w:val="20"/>
          <w:lang w:eastAsia="hi-IN" w:bidi="hi-IN"/>
        </w:rPr>
      </w:pPr>
      <w:r w:rsidRPr="00232F4E">
        <w:rPr>
          <w:rFonts w:ascii="Arial" w:hAnsi="Arial" w:cs="Verdana"/>
          <w:sz w:val="20"/>
          <w:szCs w:val="20"/>
          <w:lang w:eastAsia="hi-IN" w:bidi="hi-IN"/>
        </w:rPr>
        <w:t>N</w:t>
      </w:r>
      <w:r w:rsidRPr="00232F4E">
        <w:rPr>
          <w:rFonts w:ascii="Arial" w:hAnsi="Arial" w:cs="Arial"/>
          <w:sz w:val="20"/>
          <w:szCs w:val="20"/>
          <w:lang w:eastAsia="hi-IN" w:bidi="hi-IN"/>
        </w:rPr>
        <w:t>GO's can publicize their social causes on the site.</w:t>
      </w:r>
    </w:p>
    <w:p w:rsidR="00982336" w:rsidRDefault="00982336" w:rsidP="00982336">
      <w:pPr>
        <w:rPr>
          <w:rFonts w:ascii="Arial" w:hAnsi="Arial" w:cs="Arial"/>
          <w:sz w:val="20"/>
          <w:szCs w:val="20"/>
          <w:lang w:eastAsia="hi-IN" w:bidi="hi-IN"/>
        </w:rPr>
      </w:pPr>
    </w:p>
    <w:p w:rsidR="00982336" w:rsidRPr="00353BE7" w:rsidRDefault="00982336" w:rsidP="00353BE7">
      <w:pPr>
        <w:pStyle w:val="ListParagraph"/>
        <w:numPr>
          <w:ilvl w:val="0"/>
          <w:numId w:val="10"/>
        </w:numPr>
        <w:rPr>
          <w:rFonts w:ascii="Arial" w:hAnsi="Arial"/>
          <w:b/>
          <w:bCs/>
          <w:szCs w:val="20"/>
          <w:u w:val="single"/>
        </w:rPr>
      </w:pPr>
      <w:r w:rsidRPr="00353BE7">
        <w:rPr>
          <w:rFonts w:ascii="Arial" w:hAnsi="Arial"/>
          <w:b/>
          <w:bCs/>
          <w:szCs w:val="20"/>
          <w:u w:val="single"/>
        </w:rPr>
        <w:t>Non-functional requirements</w:t>
      </w:r>
    </w:p>
    <w:p w:rsidR="00982336" w:rsidRDefault="00982336" w:rsidP="00982336">
      <w:pPr>
        <w:numPr>
          <w:ilvl w:val="0"/>
          <w:numId w:val="8"/>
        </w:numPr>
        <w:tabs>
          <w:tab w:val="left" w:pos="0"/>
        </w:tabs>
        <w:suppressAutoHyphens/>
        <w:snapToGrid w:val="0"/>
        <w:spacing w:before="60" w:after="60" w:line="240" w:lineRule="auto"/>
        <w:ind w:right="-19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Secure access of confidential data (user’s details).</w:t>
      </w:r>
    </w:p>
    <w:p w:rsidR="00232F4E" w:rsidRDefault="00232F4E" w:rsidP="00232F4E">
      <w:pPr>
        <w:tabs>
          <w:tab w:val="left" w:pos="0"/>
        </w:tabs>
        <w:suppressAutoHyphens/>
        <w:snapToGrid w:val="0"/>
        <w:spacing w:before="60" w:after="60" w:line="240" w:lineRule="auto"/>
        <w:ind w:left="391" w:right="-19"/>
        <w:rPr>
          <w:rFonts w:ascii="Arial" w:hAnsi="Arial"/>
          <w:sz w:val="20"/>
          <w:szCs w:val="20"/>
        </w:rPr>
      </w:pPr>
    </w:p>
    <w:p w:rsidR="00982336" w:rsidRDefault="00982336" w:rsidP="00982336">
      <w:pPr>
        <w:numPr>
          <w:ilvl w:val="0"/>
          <w:numId w:val="8"/>
        </w:numPr>
        <w:tabs>
          <w:tab w:val="left" w:pos="0"/>
        </w:tabs>
        <w:suppressAutoHyphens/>
        <w:spacing w:before="60" w:after="60" w:line="240" w:lineRule="auto"/>
        <w:ind w:right="-19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24 X 7 availability</w:t>
      </w:r>
    </w:p>
    <w:p w:rsidR="00232F4E" w:rsidRDefault="00232F4E" w:rsidP="00232F4E">
      <w:pPr>
        <w:tabs>
          <w:tab w:val="left" w:pos="0"/>
        </w:tabs>
        <w:suppressAutoHyphens/>
        <w:spacing w:before="60" w:after="60" w:line="240" w:lineRule="auto"/>
        <w:ind w:right="-19"/>
        <w:rPr>
          <w:rFonts w:ascii="Arial" w:hAnsi="Arial"/>
          <w:sz w:val="20"/>
          <w:szCs w:val="20"/>
        </w:rPr>
      </w:pPr>
    </w:p>
    <w:p w:rsidR="00982336" w:rsidRDefault="00982336" w:rsidP="00982336">
      <w:pPr>
        <w:numPr>
          <w:ilvl w:val="0"/>
          <w:numId w:val="8"/>
        </w:numPr>
        <w:tabs>
          <w:tab w:val="left" w:pos="0"/>
        </w:tabs>
        <w:suppressAutoHyphens/>
        <w:spacing w:after="0" w:line="240" w:lineRule="auto"/>
        <w:ind w:right="-19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Flexible service based architecture will be highly desirable for future extension</w:t>
      </w:r>
    </w:p>
    <w:p w:rsidR="00232F4E" w:rsidRDefault="00232F4E" w:rsidP="00232F4E">
      <w:pPr>
        <w:tabs>
          <w:tab w:val="left" w:pos="0"/>
        </w:tabs>
        <w:suppressAutoHyphens/>
        <w:spacing w:after="0" w:line="240" w:lineRule="auto"/>
        <w:ind w:right="-19"/>
        <w:rPr>
          <w:rFonts w:ascii="Arial" w:hAnsi="Arial"/>
          <w:sz w:val="20"/>
          <w:szCs w:val="20"/>
        </w:rPr>
      </w:pPr>
    </w:p>
    <w:p w:rsidR="00982336" w:rsidRPr="00232F4E" w:rsidRDefault="00982336" w:rsidP="00982336">
      <w:pPr>
        <w:numPr>
          <w:ilvl w:val="0"/>
          <w:numId w:val="8"/>
        </w:numPr>
        <w:tabs>
          <w:tab w:val="left" w:pos="0"/>
        </w:tabs>
        <w:suppressAutoHyphens/>
        <w:spacing w:after="0" w:line="240" w:lineRule="auto"/>
        <w:ind w:right="-19"/>
        <w:rPr>
          <w:rFonts w:ascii="Arial" w:hAnsi="Arial" w:cs="Shruti"/>
          <w:sz w:val="20"/>
          <w:szCs w:val="20"/>
          <w:lang w:eastAsia="gu-IN" w:bidi="gu-IN"/>
        </w:rPr>
      </w:pPr>
      <w:r>
        <w:rPr>
          <w:rFonts w:ascii="Arial" w:hAnsi="Arial" w:cs="Verdana"/>
          <w:sz w:val="20"/>
          <w:szCs w:val="20"/>
          <w:lang w:eastAsia="hi-IN" w:bidi="hi-IN"/>
        </w:rPr>
        <w:t>Simplicity of interface.</w:t>
      </w:r>
    </w:p>
    <w:p w:rsidR="00232F4E" w:rsidRPr="00ED6214" w:rsidRDefault="00232F4E" w:rsidP="00232F4E">
      <w:pPr>
        <w:tabs>
          <w:tab w:val="left" w:pos="0"/>
        </w:tabs>
        <w:suppressAutoHyphens/>
        <w:spacing w:after="0" w:line="240" w:lineRule="auto"/>
        <w:ind w:right="-19"/>
        <w:rPr>
          <w:rFonts w:ascii="Arial" w:hAnsi="Arial" w:cs="Shruti"/>
          <w:sz w:val="20"/>
          <w:szCs w:val="20"/>
          <w:lang w:eastAsia="gu-IN" w:bidi="gu-IN"/>
        </w:rPr>
      </w:pPr>
    </w:p>
    <w:p w:rsidR="00982336" w:rsidRDefault="00982336" w:rsidP="00982336">
      <w:pPr>
        <w:numPr>
          <w:ilvl w:val="0"/>
          <w:numId w:val="8"/>
        </w:numPr>
        <w:tabs>
          <w:tab w:val="left" w:pos="0"/>
        </w:tabs>
        <w:suppressAutoHyphens/>
        <w:autoSpaceDE w:val="0"/>
        <w:snapToGrid w:val="0"/>
        <w:spacing w:after="0" w:line="240" w:lineRule="auto"/>
        <w:rPr>
          <w:rFonts w:ascii="Arial" w:hAnsi="Arial" w:cs="Verdana"/>
          <w:sz w:val="20"/>
          <w:szCs w:val="20"/>
          <w:lang w:eastAsia="hi-IN" w:bidi="hi-IN"/>
        </w:rPr>
      </w:pPr>
      <w:r>
        <w:rPr>
          <w:rFonts w:ascii="Arial" w:hAnsi="Arial" w:cs="Verdana"/>
          <w:sz w:val="20"/>
          <w:szCs w:val="20"/>
          <w:lang w:eastAsia="hi-IN" w:bidi="hi-IN"/>
        </w:rPr>
        <w:t>Website is highly customizable and flexible enough to easily deploy. That means</w:t>
      </w:r>
      <w:proofErr w:type="gramStart"/>
      <w:r>
        <w:rPr>
          <w:rFonts w:ascii="Arial" w:hAnsi="Arial" w:cs="Verdana"/>
          <w:sz w:val="20"/>
          <w:szCs w:val="20"/>
          <w:lang w:eastAsia="hi-IN" w:bidi="hi-IN"/>
        </w:rPr>
        <w:t>,</w:t>
      </w:r>
      <w:proofErr w:type="gramEnd"/>
      <w:r>
        <w:rPr>
          <w:rFonts w:ascii="Arial" w:hAnsi="Arial" w:cs="Verdana"/>
          <w:sz w:val="20"/>
          <w:szCs w:val="20"/>
          <w:lang w:eastAsia="hi-IN" w:bidi="hi-IN"/>
        </w:rPr>
        <w:t xml:space="preserve"> if we want to use this site for any other municipal authority, it would take least amount of time and efforts.</w:t>
      </w:r>
    </w:p>
    <w:p w:rsidR="00232F4E" w:rsidRDefault="00232F4E" w:rsidP="00232F4E">
      <w:pPr>
        <w:pStyle w:val="ListParagraph"/>
        <w:rPr>
          <w:rFonts w:ascii="Arial" w:hAnsi="Arial" w:cs="Verdana"/>
          <w:sz w:val="20"/>
          <w:szCs w:val="20"/>
          <w:lang w:eastAsia="hi-IN" w:bidi="hi-IN"/>
        </w:rPr>
      </w:pPr>
    </w:p>
    <w:p w:rsidR="00232F4E" w:rsidRPr="00232F4E" w:rsidRDefault="00232F4E" w:rsidP="00232F4E">
      <w:pPr>
        <w:tabs>
          <w:tab w:val="left" w:pos="0"/>
        </w:tabs>
        <w:suppressAutoHyphens/>
        <w:autoSpaceDE w:val="0"/>
        <w:snapToGrid w:val="0"/>
        <w:spacing w:after="0" w:line="240" w:lineRule="auto"/>
        <w:rPr>
          <w:rFonts w:ascii="Arial" w:hAnsi="Arial" w:cs="Verdana"/>
          <w:szCs w:val="20"/>
          <w:u w:val="single"/>
          <w:lang w:eastAsia="hi-IN" w:bidi="hi-IN"/>
        </w:rPr>
      </w:pPr>
    </w:p>
    <w:p w:rsidR="00232F4E" w:rsidRDefault="00982336" w:rsidP="00982336">
      <w:pPr>
        <w:pStyle w:val="ListParagraph"/>
        <w:numPr>
          <w:ilvl w:val="0"/>
          <w:numId w:val="10"/>
        </w:numPr>
        <w:rPr>
          <w:rFonts w:ascii="Arial" w:hAnsi="Arial"/>
          <w:b/>
          <w:bCs/>
          <w:szCs w:val="20"/>
          <w:u w:val="single"/>
        </w:rPr>
      </w:pPr>
      <w:r w:rsidRPr="00353BE7">
        <w:rPr>
          <w:rFonts w:ascii="Arial" w:hAnsi="Arial"/>
          <w:b/>
          <w:bCs/>
          <w:szCs w:val="20"/>
          <w:u w:val="single"/>
        </w:rPr>
        <w:t>Special features</w:t>
      </w:r>
    </w:p>
    <w:p w:rsidR="000C2167" w:rsidRPr="000C2167" w:rsidRDefault="000C2167" w:rsidP="000C2167">
      <w:pPr>
        <w:pStyle w:val="ListParagraph"/>
        <w:rPr>
          <w:rFonts w:ascii="Arial" w:hAnsi="Arial"/>
          <w:b/>
          <w:bCs/>
          <w:szCs w:val="20"/>
          <w:u w:val="single"/>
        </w:rPr>
      </w:pPr>
      <w:bookmarkStart w:id="0" w:name="_GoBack"/>
      <w:bookmarkEnd w:id="0"/>
    </w:p>
    <w:p w:rsidR="00982336" w:rsidRDefault="00982336" w:rsidP="00982336">
      <w:pPr>
        <w:numPr>
          <w:ilvl w:val="0"/>
          <w:numId w:val="9"/>
        </w:numPr>
        <w:tabs>
          <w:tab w:val="left" w:pos="0"/>
          <w:tab w:val="left" w:pos="720"/>
        </w:tabs>
        <w:suppressAutoHyphens/>
        <w:autoSpaceDE w:val="0"/>
        <w:snapToGri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Online Surveys.</w:t>
      </w:r>
    </w:p>
    <w:p w:rsidR="00232F4E" w:rsidRDefault="00232F4E" w:rsidP="00232F4E">
      <w:pPr>
        <w:tabs>
          <w:tab w:val="left" w:pos="0"/>
          <w:tab w:val="left" w:pos="720"/>
        </w:tabs>
        <w:suppressAutoHyphens/>
        <w:autoSpaceDE w:val="0"/>
        <w:snapToGri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:rsidR="00982336" w:rsidRDefault="00982336" w:rsidP="00982336">
      <w:pPr>
        <w:numPr>
          <w:ilvl w:val="0"/>
          <w:numId w:val="9"/>
        </w:numPr>
        <w:tabs>
          <w:tab w:val="left" w:pos="0"/>
          <w:tab w:val="left" w:pos="720"/>
        </w:tabs>
        <w:suppressAutoHyphens/>
        <w:autoSpaceDE w:val="0"/>
        <w:snapToGri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Facility to upload photos of the complaint. </w:t>
      </w:r>
      <w:proofErr w:type="gramStart"/>
      <w:r>
        <w:rPr>
          <w:rFonts w:ascii="Arial" w:hAnsi="Arial" w:cs="Arial"/>
          <w:sz w:val="20"/>
          <w:szCs w:val="20"/>
        </w:rPr>
        <w:t>for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eg</w:t>
      </w:r>
      <w:proofErr w:type="spellEnd"/>
      <w:r>
        <w:rPr>
          <w:rFonts w:ascii="Arial" w:hAnsi="Arial" w:cs="Arial"/>
          <w:sz w:val="20"/>
          <w:szCs w:val="20"/>
        </w:rPr>
        <w:t>, garbage problem.</w:t>
      </w:r>
    </w:p>
    <w:p w:rsidR="00232F4E" w:rsidRDefault="00232F4E" w:rsidP="00232F4E">
      <w:pPr>
        <w:tabs>
          <w:tab w:val="left" w:pos="0"/>
          <w:tab w:val="left" w:pos="720"/>
        </w:tabs>
        <w:suppressAutoHyphens/>
        <w:autoSpaceDE w:val="0"/>
        <w:snapToGri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982336" w:rsidRDefault="00982336" w:rsidP="00982336">
      <w:pPr>
        <w:numPr>
          <w:ilvl w:val="0"/>
          <w:numId w:val="9"/>
        </w:numPr>
        <w:tabs>
          <w:tab w:val="left" w:pos="0"/>
          <w:tab w:val="left" w:pos="720"/>
        </w:tabs>
        <w:suppressAutoHyphens/>
        <w:autoSpaceDE w:val="0"/>
        <w:snapToGri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Help pages in the form of forums and FAQs.</w:t>
      </w:r>
    </w:p>
    <w:p w:rsidR="00232F4E" w:rsidRDefault="00232F4E" w:rsidP="00232F4E">
      <w:pPr>
        <w:tabs>
          <w:tab w:val="left" w:pos="0"/>
          <w:tab w:val="left" w:pos="720"/>
        </w:tabs>
        <w:suppressAutoHyphens/>
        <w:autoSpaceDE w:val="0"/>
        <w:snapToGri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982336" w:rsidRDefault="00982336" w:rsidP="00232F4E">
      <w:pPr>
        <w:numPr>
          <w:ilvl w:val="0"/>
          <w:numId w:val="9"/>
        </w:numPr>
        <w:tabs>
          <w:tab w:val="left" w:pos="0"/>
        </w:tabs>
        <w:suppressAutoHyphens/>
        <w:autoSpaceDE w:val="0"/>
        <w:snapToGrid w:val="0"/>
        <w:spacing w:after="0" w:line="240" w:lineRule="auto"/>
        <w:rPr>
          <w:rFonts w:ascii="Arial" w:hAnsi="Arial" w:cs="Verdana"/>
          <w:sz w:val="20"/>
          <w:szCs w:val="20"/>
          <w:lang w:eastAsia="hi-IN" w:bidi="hi-IN"/>
        </w:rPr>
      </w:pPr>
      <w:r>
        <w:rPr>
          <w:rFonts w:ascii="Arial" w:hAnsi="Arial" w:cs="Verdana"/>
          <w:sz w:val="20"/>
          <w:szCs w:val="20"/>
          <w:lang w:eastAsia="hi-IN" w:bidi="hi-IN"/>
        </w:rPr>
        <w:t xml:space="preserve">Complaint report including complaint details, response </w:t>
      </w:r>
      <w:r w:rsidRPr="00232F4E">
        <w:rPr>
          <w:rFonts w:ascii="Arial" w:hAnsi="Arial" w:cs="Verdana"/>
          <w:sz w:val="20"/>
          <w:szCs w:val="20"/>
          <w:lang w:eastAsia="hi-IN" w:bidi="hi-IN"/>
        </w:rPr>
        <w:t>details, feedback.</w:t>
      </w:r>
    </w:p>
    <w:p w:rsidR="00232F4E" w:rsidRPr="00232F4E" w:rsidRDefault="00232F4E" w:rsidP="00232F4E">
      <w:pPr>
        <w:tabs>
          <w:tab w:val="left" w:pos="0"/>
          <w:tab w:val="left" w:pos="720"/>
        </w:tabs>
        <w:suppressAutoHyphens/>
        <w:autoSpaceDE w:val="0"/>
        <w:snapToGrid w:val="0"/>
        <w:spacing w:after="0" w:line="240" w:lineRule="auto"/>
        <w:rPr>
          <w:rFonts w:ascii="Arial" w:hAnsi="Arial" w:cs="Verdana"/>
          <w:sz w:val="20"/>
          <w:szCs w:val="20"/>
          <w:lang w:eastAsia="hi-IN" w:bidi="hi-IN"/>
        </w:rPr>
      </w:pPr>
    </w:p>
    <w:p w:rsidR="00982336" w:rsidRDefault="00982336" w:rsidP="00982336">
      <w:pPr>
        <w:numPr>
          <w:ilvl w:val="0"/>
          <w:numId w:val="9"/>
        </w:numPr>
        <w:tabs>
          <w:tab w:val="left" w:pos="0"/>
          <w:tab w:val="left" w:pos="720"/>
        </w:tabs>
        <w:suppressAutoHyphens/>
        <w:autoSpaceDE w:val="0"/>
        <w:snapToGri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2-step verification</w:t>
      </w:r>
    </w:p>
    <w:p w:rsidR="00232F4E" w:rsidRDefault="00232F4E" w:rsidP="00232F4E">
      <w:pPr>
        <w:tabs>
          <w:tab w:val="left" w:pos="0"/>
          <w:tab w:val="left" w:pos="720"/>
        </w:tabs>
        <w:suppressAutoHyphens/>
        <w:autoSpaceDE w:val="0"/>
        <w:snapToGri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982336" w:rsidRPr="00232F4E" w:rsidRDefault="00982336" w:rsidP="00982336">
      <w:pPr>
        <w:numPr>
          <w:ilvl w:val="0"/>
          <w:numId w:val="9"/>
        </w:numPr>
        <w:tabs>
          <w:tab w:val="left" w:pos="0"/>
          <w:tab w:val="left" w:pos="720"/>
        </w:tabs>
        <w:suppressAutoHyphens/>
        <w:autoSpaceDE w:val="0"/>
        <w:snapToGrid w:val="0"/>
        <w:spacing w:after="0" w:line="240" w:lineRule="auto"/>
        <w:rPr>
          <w:rFonts w:ascii="Arial" w:hAnsi="Arial" w:cs="Arial"/>
          <w:sz w:val="20"/>
          <w:szCs w:val="20"/>
          <w:lang w:eastAsia="gu-IN" w:bidi="gu-IN"/>
        </w:rPr>
      </w:pPr>
      <w:r>
        <w:rPr>
          <w:rFonts w:ascii="Arial" w:hAnsi="Arial" w:cs="Verdana"/>
          <w:sz w:val="20"/>
          <w:szCs w:val="20"/>
          <w:lang w:eastAsia="hi-IN" w:bidi="hi-IN"/>
        </w:rPr>
        <w:t xml:space="preserve">Complete separation of complaints according to its </w:t>
      </w:r>
      <w:proofErr w:type="gramStart"/>
      <w:r>
        <w:rPr>
          <w:rFonts w:ascii="Arial" w:hAnsi="Arial" w:cs="Verdana"/>
          <w:sz w:val="20"/>
          <w:szCs w:val="20"/>
          <w:lang w:eastAsia="hi-IN" w:bidi="hi-IN"/>
        </w:rPr>
        <w:t>type</w:t>
      </w:r>
      <w:r w:rsidR="00232F4E">
        <w:rPr>
          <w:rFonts w:ascii="Arial" w:hAnsi="Arial" w:cs="Arial"/>
          <w:sz w:val="20"/>
          <w:szCs w:val="20"/>
          <w:lang w:eastAsia="gu-IN" w:bidi="gu-IN"/>
        </w:rPr>
        <w:t xml:space="preserve">  </w:t>
      </w:r>
      <w:r w:rsidRPr="00232F4E">
        <w:rPr>
          <w:rFonts w:ascii="Arial" w:hAnsi="Arial" w:cs="Verdana"/>
          <w:sz w:val="20"/>
          <w:szCs w:val="20"/>
          <w:lang w:eastAsia="hi-IN" w:bidi="hi-IN"/>
        </w:rPr>
        <w:t>:</w:t>
      </w:r>
      <w:proofErr w:type="gramEnd"/>
      <w:r w:rsidRPr="00232F4E">
        <w:rPr>
          <w:rFonts w:ascii="Arial" w:hAnsi="Arial" w:cs="Verdana"/>
          <w:sz w:val="20"/>
          <w:szCs w:val="20"/>
          <w:lang w:eastAsia="hi-IN" w:bidi="hi-IN"/>
        </w:rPr>
        <w:t xml:space="preserve"> Garbage, Road etc.</w:t>
      </w:r>
    </w:p>
    <w:p w:rsidR="00232F4E" w:rsidRPr="00232F4E" w:rsidRDefault="00232F4E" w:rsidP="00232F4E">
      <w:pPr>
        <w:tabs>
          <w:tab w:val="left" w:pos="0"/>
          <w:tab w:val="left" w:pos="720"/>
        </w:tabs>
        <w:suppressAutoHyphens/>
        <w:autoSpaceDE w:val="0"/>
        <w:snapToGrid w:val="0"/>
        <w:spacing w:after="0" w:line="240" w:lineRule="auto"/>
        <w:rPr>
          <w:rFonts w:ascii="Arial" w:hAnsi="Arial" w:cs="Arial"/>
          <w:sz w:val="20"/>
          <w:szCs w:val="20"/>
          <w:lang w:eastAsia="gu-IN" w:bidi="gu-IN"/>
        </w:rPr>
      </w:pPr>
    </w:p>
    <w:p w:rsidR="00982336" w:rsidRDefault="00982336" w:rsidP="00982336">
      <w:pPr>
        <w:numPr>
          <w:ilvl w:val="0"/>
          <w:numId w:val="9"/>
        </w:numPr>
        <w:tabs>
          <w:tab w:val="left" w:pos="0"/>
          <w:tab w:val="left" w:pos="720"/>
        </w:tabs>
        <w:suppressAutoHyphens/>
        <w:autoSpaceDE w:val="0"/>
        <w:snapToGri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Map facility for different section</w:t>
      </w:r>
    </w:p>
    <w:p w:rsidR="00982336" w:rsidRDefault="00982336" w:rsidP="00982336"/>
    <w:sectPr w:rsidR="009823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4"/>
    <w:multiLevelType w:val="multi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1980"/>
        </w:tabs>
        <w:ind w:left="1980" w:hanging="720"/>
      </w:pPr>
    </w:lvl>
    <w:lvl w:ilvl="1">
      <w:start w:val="1"/>
      <w:numFmt w:val="decimal"/>
      <w:lvlText w:val="%2."/>
      <w:lvlJc w:val="left"/>
      <w:pPr>
        <w:tabs>
          <w:tab w:val="num" w:pos="2340"/>
        </w:tabs>
        <w:ind w:left="2340" w:hanging="1080"/>
      </w:pPr>
    </w:lvl>
    <w:lvl w:ilvl="2">
      <w:start w:val="1"/>
      <w:numFmt w:val="decimal"/>
      <w:lvlText w:val="%3."/>
      <w:lvlJc w:val="left"/>
      <w:pPr>
        <w:tabs>
          <w:tab w:val="num" w:pos="2700"/>
        </w:tabs>
        <w:ind w:left="2700" w:hanging="144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1800"/>
      </w:pPr>
    </w:lvl>
    <w:lvl w:ilvl="4">
      <w:start w:val="1"/>
      <w:numFmt w:val="decimal"/>
      <w:lvlText w:val="%5."/>
      <w:lvlJc w:val="left"/>
      <w:pPr>
        <w:tabs>
          <w:tab w:val="num" w:pos="3420"/>
        </w:tabs>
        <w:ind w:left="3420" w:hanging="2160"/>
      </w:pPr>
    </w:lvl>
    <w:lvl w:ilvl="5">
      <w:start w:val="1"/>
      <w:numFmt w:val="decimal"/>
      <w:lvlText w:val="%6."/>
      <w:lvlJc w:val="left"/>
      <w:pPr>
        <w:tabs>
          <w:tab w:val="num" w:pos="3780"/>
        </w:tabs>
        <w:ind w:left="3780" w:hanging="2520"/>
      </w:pPr>
    </w:lvl>
    <w:lvl w:ilvl="6">
      <w:start w:val="1"/>
      <w:numFmt w:val="decimal"/>
      <w:lvlText w:val="%7."/>
      <w:lvlJc w:val="left"/>
      <w:pPr>
        <w:tabs>
          <w:tab w:val="num" w:pos="4140"/>
        </w:tabs>
        <w:ind w:left="4140" w:hanging="2880"/>
      </w:pPr>
    </w:lvl>
    <w:lvl w:ilvl="7">
      <w:start w:val="1"/>
      <w:numFmt w:val="decimal"/>
      <w:lvlText w:val="%8."/>
      <w:lvlJc w:val="left"/>
      <w:pPr>
        <w:tabs>
          <w:tab w:val="num" w:pos="4500"/>
        </w:tabs>
        <w:ind w:left="4500" w:hanging="3240"/>
      </w:pPr>
    </w:lvl>
    <w:lvl w:ilvl="8">
      <w:start w:val="1"/>
      <w:numFmt w:val="decimal"/>
      <w:lvlText w:val="%9."/>
      <w:lvlJc w:val="left"/>
      <w:pPr>
        <w:tabs>
          <w:tab w:val="num" w:pos="4860"/>
        </w:tabs>
        <w:ind w:left="4860" w:hanging="3600"/>
      </w:pPr>
    </w:lvl>
  </w:abstractNum>
  <w:abstractNum w:abstractNumId="1">
    <w:nsid w:val="00000008"/>
    <w:multiLevelType w:val="multi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2070"/>
        </w:tabs>
        <w:ind w:left="2070" w:hanging="720"/>
      </w:pPr>
    </w:lvl>
    <w:lvl w:ilvl="1">
      <w:start w:val="1"/>
      <w:numFmt w:val="decimal"/>
      <w:lvlText w:val="%2."/>
      <w:lvlJc w:val="left"/>
      <w:pPr>
        <w:tabs>
          <w:tab w:val="num" w:pos="2430"/>
        </w:tabs>
        <w:ind w:left="2430" w:hanging="1080"/>
      </w:pPr>
    </w:lvl>
    <w:lvl w:ilvl="2">
      <w:start w:val="1"/>
      <w:numFmt w:val="decimal"/>
      <w:lvlText w:val="%3."/>
      <w:lvlJc w:val="left"/>
      <w:pPr>
        <w:tabs>
          <w:tab w:val="num" w:pos="2790"/>
        </w:tabs>
        <w:ind w:left="2790" w:hanging="1440"/>
      </w:pPr>
    </w:lvl>
    <w:lvl w:ilvl="3">
      <w:start w:val="1"/>
      <w:numFmt w:val="decimal"/>
      <w:lvlText w:val="%4."/>
      <w:lvlJc w:val="left"/>
      <w:pPr>
        <w:tabs>
          <w:tab w:val="num" w:pos="3150"/>
        </w:tabs>
        <w:ind w:left="3150" w:hanging="1800"/>
      </w:pPr>
    </w:lvl>
    <w:lvl w:ilvl="4">
      <w:start w:val="1"/>
      <w:numFmt w:val="decimal"/>
      <w:lvlText w:val="%5."/>
      <w:lvlJc w:val="left"/>
      <w:pPr>
        <w:tabs>
          <w:tab w:val="num" w:pos="3510"/>
        </w:tabs>
        <w:ind w:left="3510" w:hanging="2160"/>
      </w:pPr>
    </w:lvl>
    <w:lvl w:ilvl="5">
      <w:start w:val="1"/>
      <w:numFmt w:val="decimal"/>
      <w:lvlText w:val="%6."/>
      <w:lvlJc w:val="left"/>
      <w:pPr>
        <w:tabs>
          <w:tab w:val="num" w:pos="3870"/>
        </w:tabs>
        <w:ind w:left="3870" w:hanging="2520"/>
      </w:pPr>
    </w:lvl>
    <w:lvl w:ilvl="6">
      <w:start w:val="1"/>
      <w:numFmt w:val="decimal"/>
      <w:lvlText w:val="%7."/>
      <w:lvlJc w:val="left"/>
      <w:pPr>
        <w:tabs>
          <w:tab w:val="num" w:pos="4230"/>
        </w:tabs>
        <w:ind w:left="4230" w:hanging="2880"/>
      </w:pPr>
    </w:lvl>
    <w:lvl w:ilvl="7">
      <w:start w:val="1"/>
      <w:numFmt w:val="decimal"/>
      <w:lvlText w:val="%8."/>
      <w:lvlJc w:val="left"/>
      <w:pPr>
        <w:tabs>
          <w:tab w:val="num" w:pos="4590"/>
        </w:tabs>
        <w:ind w:left="4590" w:hanging="3240"/>
      </w:pPr>
    </w:lvl>
    <w:lvl w:ilvl="8">
      <w:start w:val="1"/>
      <w:numFmt w:val="decimal"/>
      <w:lvlText w:val="%9."/>
      <w:lvlJc w:val="left"/>
      <w:pPr>
        <w:tabs>
          <w:tab w:val="num" w:pos="4950"/>
        </w:tabs>
        <w:ind w:left="4950" w:hanging="3600"/>
      </w:pPr>
    </w:lvl>
  </w:abstractNum>
  <w:abstractNum w:abstractNumId="2">
    <w:nsid w:val="0000000A"/>
    <w:multiLevelType w:val="multi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2610"/>
        </w:tabs>
        <w:ind w:left="2610" w:hanging="720"/>
      </w:pPr>
    </w:lvl>
    <w:lvl w:ilvl="1">
      <w:start w:val="1"/>
      <w:numFmt w:val="decimal"/>
      <w:lvlText w:val="%2."/>
      <w:lvlJc w:val="left"/>
      <w:pPr>
        <w:tabs>
          <w:tab w:val="num" w:pos="2970"/>
        </w:tabs>
        <w:ind w:left="2970" w:hanging="1080"/>
      </w:pPr>
    </w:lvl>
    <w:lvl w:ilvl="2">
      <w:start w:val="1"/>
      <w:numFmt w:val="decimal"/>
      <w:lvlText w:val="%3."/>
      <w:lvlJc w:val="left"/>
      <w:pPr>
        <w:tabs>
          <w:tab w:val="num" w:pos="3330"/>
        </w:tabs>
        <w:ind w:left="3330" w:hanging="1440"/>
      </w:pPr>
    </w:lvl>
    <w:lvl w:ilvl="3">
      <w:start w:val="1"/>
      <w:numFmt w:val="decimal"/>
      <w:lvlText w:val="%4."/>
      <w:lvlJc w:val="left"/>
      <w:pPr>
        <w:tabs>
          <w:tab w:val="num" w:pos="3690"/>
        </w:tabs>
        <w:ind w:left="3690" w:hanging="1800"/>
      </w:pPr>
    </w:lvl>
    <w:lvl w:ilvl="4">
      <w:start w:val="1"/>
      <w:numFmt w:val="decimal"/>
      <w:lvlText w:val="%5."/>
      <w:lvlJc w:val="left"/>
      <w:pPr>
        <w:tabs>
          <w:tab w:val="num" w:pos="4050"/>
        </w:tabs>
        <w:ind w:left="4050" w:hanging="2160"/>
      </w:pPr>
    </w:lvl>
    <w:lvl w:ilvl="5">
      <w:start w:val="1"/>
      <w:numFmt w:val="decimal"/>
      <w:lvlText w:val="%6."/>
      <w:lvlJc w:val="left"/>
      <w:pPr>
        <w:tabs>
          <w:tab w:val="num" w:pos="4410"/>
        </w:tabs>
        <w:ind w:left="4410" w:hanging="2520"/>
      </w:pPr>
    </w:lvl>
    <w:lvl w:ilvl="6">
      <w:start w:val="1"/>
      <w:numFmt w:val="decimal"/>
      <w:lvlText w:val="%7."/>
      <w:lvlJc w:val="left"/>
      <w:pPr>
        <w:tabs>
          <w:tab w:val="num" w:pos="4770"/>
        </w:tabs>
        <w:ind w:left="4770" w:hanging="2880"/>
      </w:pPr>
    </w:lvl>
    <w:lvl w:ilvl="7">
      <w:start w:val="1"/>
      <w:numFmt w:val="decimal"/>
      <w:lvlText w:val="%8."/>
      <w:lvlJc w:val="left"/>
      <w:pPr>
        <w:tabs>
          <w:tab w:val="num" w:pos="5130"/>
        </w:tabs>
        <w:ind w:left="5130" w:hanging="3240"/>
      </w:pPr>
    </w:lvl>
    <w:lvl w:ilvl="8">
      <w:start w:val="1"/>
      <w:numFmt w:val="decimal"/>
      <w:lvlText w:val="%9."/>
      <w:lvlJc w:val="left"/>
      <w:pPr>
        <w:tabs>
          <w:tab w:val="num" w:pos="5490"/>
        </w:tabs>
        <w:ind w:left="5490" w:hanging="3600"/>
      </w:pPr>
    </w:lvl>
  </w:abstractNum>
  <w:abstractNum w:abstractNumId="3">
    <w:nsid w:val="0C0F599F"/>
    <w:multiLevelType w:val="multilevel"/>
    <w:tmpl w:val="F4CCE790"/>
    <w:lvl w:ilvl="0">
      <w:start w:val="1"/>
      <w:numFmt w:val="decimal"/>
      <w:lvlText w:val="%1."/>
      <w:lvlJc w:val="left"/>
      <w:pPr>
        <w:tabs>
          <w:tab w:val="num" w:pos="2250"/>
        </w:tabs>
        <w:ind w:left="2250" w:hanging="720"/>
      </w:pPr>
    </w:lvl>
    <w:lvl w:ilvl="1">
      <w:start w:val="1"/>
      <w:numFmt w:val="decimal"/>
      <w:lvlText w:val="%2."/>
      <w:lvlJc w:val="left"/>
      <w:pPr>
        <w:tabs>
          <w:tab w:val="num" w:pos="2610"/>
        </w:tabs>
        <w:ind w:left="2610" w:hanging="1080"/>
      </w:pPr>
    </w:lvl>
    <w:lvl w:ilvl="2">
      <w:start w:val="1"/>
      <w:numFmt w:val="decimal"/>
      <w:lvlText w:val="%3."/>
      <w:lvlJc w:val="left"/>
      <w:pPr>
        <w:tabs>
          <w:tab w:val="num" w:pos="2970"/>
        </w:tabs>
        <w:ind w:left="2970" w:hanging="1440"/>
      </w:pPr>
    </w:lvl>
    <w:lvl w:ilvl="3">
      <w:start w:val="1"/>
      <w:numFmt w:val="decimal"/>
      <w:lvlText w:val="%4."/>
      <w:lvlJc w:val="left"/>
      <w:pPr>
        <w:tabs>
          <w:tab w:val="num" w:pos="3330"/>
        </w:tabs>
        <w:ind w:left="3330" w:hanging="1800"/>
      </w:pPr>
    </w:lvl>
    <w:lvl w:ilvl="4">
      <w:start w:val="1"/>
      <w:numFmt w:val="decimal"/>
      <w:lvlText w:val="%5."/>
      <w:lvlJc w:val="left"/>
      <w:pPr>
        <w:tabs>
          <w:tab w:val="num" w:pos="3690"/>
        </w:tabs>
        <w:ind w:left="3690" w:hanging="2160"/>
      </w:pPr>
    </w:lvl>
    <w:lvl w:ilvl="5">
      <w:start w:val="1"/>
      <w:numFmt w:val="decimal"/>
      <w:lvlText w:val="%6."/>
      <w:lvlJc w:val="left"/>
      <w:pPr>
        <w:tabs>
          <w:tab w:val="num" w:pos="4050"/>
        </w:tabs>
        <w:ind w:left="4050" w:hanging="2520"/>
      </w:pPr>
    </w:lvl>
    <w:lvl w:ilvl="6">
      <w:start w:val="1"/>
      <w:numFmt w:val="decimal"/>
      <w:lvlText w:val="%7."/>
      <w:lvlJc w:val="left"/>
      <w:pPr>
        <w:tabs>
          <w:tab w:val="num" w:pos="4410"/>
        </w:tabs>
        <w:ind w:left="4410" w:hanging="2880"/>
      </w:pPr>
    </w:lvl>
    <w:lvl w:ilvl="7">
      <w:start w:val="1"/>
      <w:numFmt w:val="decimal"/>
      <w:lvlText w:val="%8."/>
      <w:lvlJc w:val="left"/>
      <w:pPr>
        <w:tabs>
          <w:tab w:val="num" w:pos="4770"/>
        </w:tabs>
        <w:ind w:left="4770" w:hanging="3240"/>
      </w:pPr>
    </w:lvl>
    <w:lvl w:ilvl="8">
      <w:start w:val="1"/>
      <w:numFmt w:val="decimal"/>
      <w:lvlText w:val="%9."/>
      <w:lvlJc w:val="left"/>
      <w:pPr>
        <w:tabs>
          <w:tab w:val="num" w:pos="5130"/>
        </w:tabs>
        <w:ind w:left="5130" w:hanging="3600"/>
      </w:pPr>
    </w:lvl>
  </w:abstractNum>
  <w:abstractNum w:abstractNumId="4">
    <w:nsid w:val="10C15C76"/>
    <w:multiLevelType w:val="multilevel"/>
    <w:tmpl w:val="B84E238C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89616C0"/>
    <w:multiLevelType w:val="hybridMultilevel"/>
    <w:tmpl w:val="1BB8A85E"/>
    <w:lvl w:ilvl="0" w:tplc="E3B66A0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Verdan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C26EF1"/>
    <w:multiLevelType w:val="multilevel"/>
    <w:tmpl w:val="F4CCE790"/>
    <w:lvl w:ilvl="0">
      <w:start w:val="1"/>
      <w:numFmt w:val="decimal"/>
      <w:lvlText w:val="%1."/>
      <w:lvlJc w:val="left"/>
      <w:pPr>
        <w:tabs>
          <w:tab w:val="num" w:pos="2430"/>
        </w:tabs>
        <w:ind w:left="2430" w:hanging="720"/>
      </w:pPr>
    </w:lvl>
    <w:lvl w:ilvl="1">
      <w:start w:val="1"/>
      <w:numFmt w:val="decimal"/>
      <w:lvlText w:val="%2."/>
      <w:lvlJc w:val="left"/>
      <w:pPr>
        <w:tabs>
          <w:tab w:val="num" w:pos="2880"/>
        </w:tabs>
        <w:ind w:left="2880" w:hanging="10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144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180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21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252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28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24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0"/>
      </w:pPr>
    </w:lvl>
  </w:abstractNum>
  <w:abstractNum w:abstractNumId="7">
    <w:nsid w:val="4AAF6C0D"/>
    <w:multiLevelType w:val="hybridMultilevel"/>
    <w:tmpl w:val="E558E0B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>
    <w:nsid w:val="58242ED8"/>
    <w:multiLevelType w:val="hybridMultilevel"/>
    <w:tmpl w:val="345655E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7FA3886"/>
    <w:multiLevelType w:val="hybridMultilevel"/>
    <w:tmpl w:val="985CA310"/>
    <w:lvl w:ilvl="0" w:tplc="04090015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7AAF6BB9"/>
    <w:multiLevelType w:val="multilevel"/>
    <w:tmpl w:val="F4CCE790"/>
    <w:lvl w:ilvl="0">
      <w:start w:val="1"/>
      <w:numFmt w:val="decimal"/>
      <w:lvlText w:val="%1."/>
      <w:lvlJc w:val="left"/>
      <w:pPr>
        <w:tabs>
          <w:tab w:val="num" w:pos="2340"/>
        </w:tabs>
        <w:ind w:left="2340" w:hanging="720"/>
      </w:pPr>
    </w:lvl>
    <w:lvl w:ilvl="1">
      <w:start w:val="1"/>
      <w:numFmt w:val="decimal"/>
      <w:lvlText w:val="%2."/>
      <w:lvlJc w:val="left"/>
      <w:pPr>
        <w:tabs>
          <w:tab w:val="num" w:pos="2700"/>
        </w:tabs>
        <w:ind w:left="2700" w:hanging="1080"/>
      </w:pPr>
    </w:lvl>
    <w:lvl w:ilvl="2">
      <w:start w:val="1"/>
      <w:numFmt w:val="decimal"/>
      <w:lvlText w:val="%3."/>
      <w:lvlJc w:val="left"/>
      <w:pPr>
        <w:tabs>
          <w:tab w:val="num" w:pos="3060"/>
        </w:tabs>
        <w:ind w:left="3060" w:hanging="1440"/>
      </w:pPr>
    </w:lvl>
    <w:lvl w:ilvl="3">
      <w:start w:val="1"/>
      <w:numFmt w:val="decimal"/>
      <w:lvlText w:val="%4."/>
      <w:lvlJc w:val="left"/>
      <w:pPr>
        <w:tabs>
          <w:tab w:val="num" w:pos="3420"/>
        </w:tabs>
        <w:ind w:left="3420" w:hanging="1800"/>
      </w:pPr>
    </w:lvl>
    <w:lvl w:ilvl="4">
      <w:start w:val="1"/>
      <w:numFmt w:val="decimal"/>
      <w:lvlText w:val="%5."/>
      <w:lvlJc w:val="left"/>
      <w:pPr>
        <w:tabs>
          <w:tab w:val="num" w:pos="3780"/>
        </w:tabs>
        <w:ind w:left="3780" w:hanging="2160"/>
      </w:pPr>
    </w:lvl>
    <w:lvl w:ilvl="5">
      <w:start w:val="1"/>
      <w:numFmt w:val="decimal"/>
      <w:lvlText w:val="%6."/>
      <w:lvlJc w:val="left"/>
      <w:pPr>
        <w:tabs>
          <w:tab w:val="num" w:pos="4140"/>
        </w:tabs>
        <w:ind w:left="4140" w:hanging="2520"/>
      </w:pPr>
    </w:lvl>
    <w:lvl w:ilvl="6">
      <w:start w:val="1"/>
      <w:numFmt w:val="decimal"/>
      <w:lvlText w:val="%7."/>
      <w:lvlJc w:val="left"/>
      <w:pPr>
        <w:tabs>
          <w:tab w:val="num" w:pos="4500"/>
        </w:tabs>
        <w:ind w:left="4500" w:hanging="2880"/>
      </w:pPr>
    </w:lvl>
    <w:lvl w:ilvl="7">
      <w:start w:val="1"/>
      <w:numFmt w:val="decimal"/>
      <w:lvlText w:val="%8."/>
      <w:lvlJc w:val="left"/>
      <w:pPr>
        <w:tabs>
          <w:tab w:val="num" w:pos="4860"/>
        </w:tabs>
        <w:ind w:left="4860" w:hanging="3240"/>
      </w:pPr>
    </w:lvl>
    <w:lvl w:ilvl="8">
      <w:start w:val="1"/>
      <w:numFmt w:val="decimal"/>
      <w:lvlText w:val="%9."/>
      <w:lvlJc w:val="left"/>
      <w:pPr>
        <w:tabs>
          <w:tab w:val="num" w:pos="5220"/>
        </w:tabs>
        <w:ind w:left="5220" w:hanging="360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10"/>
  </w:num>
  <w:num w:numId="6">
    <w:abstractNumId w:val="6"/>
  </w:num>
  <w:num w:numId="7">
    <w:abstractNumId w:val="9"/>
  </w:num>
  <w:num w:numId="8">
    <w:abstractNumId w:val="7"/>
  </w:num>
  <w:num w:numId="9">
    <w:abstractNumId w:val="2"/>
  </w:num>
  <w:num w:numId="10">
    <w:abstractNumId w:val="8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2336"/>
    <w:rsid w:val="000727F0"/>
    <w:rsid w:val="000C2167"/>
    <w:rsid w:val="00232F4E"/>
    <w:rsid w:val="00353BE7"/>
    <w:rsid w:val="003D0ABF"/>
    <w:rsid w:val="003D7617"/>
    <w:rsid w:val="006313F6"/>
    <w:rsid w:val="00747658"/>
    <w:rsid w:val="0088342E"/>
    <w:rsid w:val="00980404"/>
    <w:rsid w:val="00982336"/>
    <w:rsid w:val="009F5B7A"/>
    <w:rsid w:val="00AE3A13"/>
    <w:rsid w:val="00E21C0B"/>
    <w:rsid w:val="00F12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233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23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0B9035-D96A-4428-93D7-E4F993FD11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368</Words>
  <Characters>2101</Characters>
  <Application>Microsoft Office Word</Application>
  <DocSecurity>0</DocSecurity>
  <Lines>17</Lines>
  <Paragraphs>4</Paragraphs>
  <ScaleCrop>false</ScaleCrop>
  <Company/>
  <LinksUpToDate>false</LinksUpToDate>
  <CharactersWithSpaces>2465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acer</dc:creator>
  <cp:lastModifiedBy>acer</cp:lastModifiedBy>
  <cp:revision>62</cp:revision>
  <dcterms:created xsi:type="dcterms:W3CDTF">2017-01-17T05:24:00Z</dcterms:created>
  <dcterms:modified xsi:type="dcterms:W3CDTF">2017-01-17T06:17:00Z</dcterms:modified>
</cp:coreProperties>
</file>